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FB151A" w:rsidRDefault="005018E4" w:rsidP="004E1AED">
      <w:pPr>
        <w:pStyle w:val="Title"/>
        <w:rPr>
          <w:sz w:val="96"/>
          <w:szCs w:val="96"/>
        </w:rPr>
      </w:pPr>
      <w:r w:rsidRPr="00FB151A">
        <w:rPr>
          <w:sz w:val="96"/>
          <w:szCs w:val="96"/>
        </w:rPr>
        <w:t>HTML Document</w:t>
      </w:r>
    </w:p>
    <w:p w:rsidR="00194DF6" w:rsidRDefault="00B82243" w:rsidP="006E1AEC">
      <w:pPr>
        <w:pStyle w:val="Heading1"/>
        <w:jc w:val="right"/>
      </w:pPr>
      <w:r>
        <w:t>Documented by: Sarbaja Adhikari</w:t>
      </w:r>
    </w:p>
    <w:p w:rsidR="00B82243" w:rsidRPr="00B82243" w:rsidRDefault="00B82243" w:rsidP="00B82243"/>
    <w:p w:rsidR="0099209A" w:rsidRPr="0099209A" w:rsidRDefault="00F1502A" w:rsidP="0099209A">
      <w:r w:rsidRPr="006525E2">
        <w:rPr>
          <w:rFonts w:ascii="Times New Roman" w:hAnsi="Times New Roman" w:cs="Times New Roman"/>
          <w:sz w:val="24"/>
          <w:szCs w:val="24"/>
        </w:rPr>
        <w:t xml:space="preserve">HTML stands for </w:t>
      </w:r>
      <w:r w:rsidRPr="006525E2">
        <w:rPr>
          <w:rFonts w:ascii="Times New Roman" w:hAnsi="Times New Roman" w:cs="Times New Roman"/>
          <w:b/>
          <w:bCs/>
          <w:sz w:val="24"/>
          <w:szCs w:val="24"/>
        </w:rPr>
        <w:t>Hyper Text Markup Language</w:t>
      </w:r>
      <w:r w:rsidRPr="006525E2">
        <w:rPr>
          <w:rFonts w:ascii="Times New Roman" w:hAnsi="Times New Roman" w:cs="Times New Roman"/>
          <w:sz w:val="24"/>
          <w:szCs w:val="24"/>
        </w:rPr>
        <w:t xml:space="preserve">. </w:t>
      </w:r>
      <w:r w:rsidR="00286C16" w:rsidRPr="006525E2">
        <w:rPr>
          <w:rFonts w:ascii="Times New Roman" w:hAnsi="Times New Roman" w:cs="Times New Roman"/>
          <w:sz w:val="24"/>
          <w:szCs w:val="24"/>
        </w:rPr>
        <w:t>Hypertext Markup Language (HTML) is the standard markup language for creating web pages and web applications.</w:t>
      </w:r>
      <w:r w:rsidR="005C799A" w:rsidRPr="006525E2">
        <w:rPr>
          <w:rFonts w:ascii="Times New Roman" w:hAnsi="Times New Roman" w:cs="Times New Roman"/>
          <w:sz w:val="24"/>
          <w:szCs w:val="24"/>
        </w:rPr>
        <w:t xml:space="preserve">HTML is a format that tells a computer </w:t>
      </w:r>
      <w:r w:rsidR="005C799A" w:rsidRPr="006525E2">
        <w:rPr>
          <w:rFonts w:ascii="Times New Roman" w:hAnsi="Times New Roman" w:cs="Times New Roman"/>
          <w:bCs/>
          <w:sz w:val="24"/>
          <w:szCs w:val="24"/>
        </w:rPr>
        <w:t>how to display a web page</w:t>
      </w:r>
      <w:r w:rsidR="005C799A" w:rsidRPr="006525E2">
        <w:rPr>
          <w:rFonts w:ascii="Times New Roman" w:hAnsi="Times New Roman" w:cs="Times New Roman"/>
          <w:sz w:val="24"/>
          <w:szCs w:val="24"/>
        </w:rPr>
        <w:t xml:space="preserve">. </w:t>
      </w:r>
      <w:r w:rsidR="006525E2" w:rsidRPr="006525E2">
        <w:rPr>
          <w:rFonts w:ascii="Times New Roman" w:hAnsi="Times New Roman" w:cs="Times New Roman"/>
          <w:sz w:val="24"/>
          <w:szCs w:val="24"/>
        </w:rPr>
        <w:t>HTML describes the structure of a web page semantically and originally included cues for the appearance of the document.</w:t>
      </w:r>
      <w:r w:rsidR="00A528FC">
        <w:rPr>
          <w:rFonts w:ascii="Times New Roman" w:hAnsi="Times New Roman" w:cs="Times New Roman"/>
          <w:sz w:val="24"/>
          <w:szCs w:val="24"/>
        </w:rPr>
        <w:t xml:space="preserve"> </w:t>
      </w:r>
      <w:r w:rsidR="0099209A" w:rsidRPr="0099209A">
        <w:t xml:space="preserve">An HTML file is a text file containing </w:t>
      </w:r>
      <w:r w:rsidR="0099209A" w:rsidRPr="0099209A">
        <w:rPr>
          <w:bCs/>
        </w:rPr>
        <w:t>small markup tags</w:t>
      </w:r>
      <w:r w:rsidR="00C4692F">
        <w:rPr>
          <w:bCs/>
        </w:rPr>
        <w:t xml:space="preserve"> </w:t>
      </w:r>
      <w:r w:rsidR="0099209A" w:rsidRPr="0099209A">
        <w:t xml:space="preserve">that tell the Web </w:t>
      </w:r>
      <w:r w:rsidR="0099209A">
        <w:t xml:space="preserve">browser how to display the page.  </w:t>
      </w:r>
      <w:r w:rsidR="0099209A">
        <w:rPr>
          <w:rFonts w:ascii="Times New Roman" w:hAnsi="Times New Roman" w:cs="Times New Roman"/>
          <w:sz w:val="24"/>
          <w:szCs w:val="24"/>
        </w:rPr>
        <w:t>An html</w:t>
      </w:r>
      <w:r w:rsidR="0099209A" w:rsidRPr="0099209A">
        <w:rPr>
          <w:rFonts w:ascii="Times New Roman" w:hAnsi="Times New Roman" w:cs="Times New Roman"/>
          <w:sz w:val="24"/>
          <w:szCs w:val="24"/>
        </w:rPr>
        <w:t xml:space="preserve"> file must hav</w:t>
      </w:r>
      <w:r w:rsidR="001D1742">
        <w:rPr>
          <w:rFonts w:ascii="Times New Roman" w:hAnsi="Times New Roman" w:cs="Times New Roman"/>
          <w:sz w:val="24"/>
          <w:szCs w:val="24"/>
        </w:rPr>
        <w:t>e an htm or html file extension.</w:t>
      </w:r>
    </w:p>
    <w:p w:rsidR="005C799A" w:rsidRDefault="005C799A" w:rsidP="005C799A">
      <w:pPr>
        <w:rPr>
          <w:rFonts w:ascii="Times New Roman" w:hAnsi="Times New Roman" w:cs="Times New Roman"/>
          <w:sz w:val="24"/>
          <w:szCs w:val="24"/>
        </w:rPr>
      </w:pPr>
    </w:p>
    <w:p w:rsidR="005D6C59" w:rsidRPr="00C60F4F" w:rsidRDefault="005D6C59" w:rsidP="005C799A">
      <w:pPr>
        <w:rPr>
          <w:rFonts w:ascii="Times New Roman" w:hAnsi="Times New Roman" w:cs="Times New Roman"/>
          <w:sz w:val="72"/>
          <w:szCs w:val="72"/>
        </w:rPr>
      </w:pPr>
    </w:p>
    <w:p w:rsidR="00C60F4F" w:rsidRPr="00C60F4F" w:rsidRDefault="00C60F4F" w:rsidP="00C60F4F">
      <w:pPr>
        <w:pStyle w:val="Title"/>
        <w:rPr>
          <w:sz w:val="72"/>
          <w:szCs w:val="72"/>
        </w:rPr>
      </w:pPr>
      <w:r w:rsidRPr="00C60F4F">
        <w:rPr>
          <w:sz w:val="72"/>
          <w:szCs w:val="72"/>
        </w:rPr>
        <w:t>Basic HTML Structure</w:t>
      </w:r>
    </w:p>
    <w:p w:rsidR="005D6C59" w:rsidRDefault="00C60F4F" w:rsidP="005C79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3937000" cy="2938145"/>
            <wp:effectExtent l="0" t="0" r="6350" b="0"/>
            <wp:docPr id="1" name="Picture 1" descr="C:\Users\lenovo\AppData\Local\Microsoft\Windows\INetCache\Content.Word\basic-html-ta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basic-html-tag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813" w:rsidRDefault="00A96813" w:rsidP="005C799A">
      <w:pPr>
        <w:rPr>
          <w:rFonts w:ascii="Times New Roman" w:hAnsi="Times New Roman" w:cs="Times New Roman"/>
          <w:sz w:val="24"/>
          <w:szCs w:val="24"/>
        </w:rPr>
      </w:pPr>
    </w:p>
    <w:p w:rsidR="00A96813" w:rsidRDefault="00A96813" w:rsidP="005C799A">
      <w:pPr>
        <w:rPr>
          <w:rFonts w:ascii="Times New Roman" w:hAnsi="Times New Roman" w:cs="Times New Roman"/>
          <w:sz w:val="24"/>
          <w:szCs w:val="24"/>
        </w:rPr>
      </w:pPr>
    </w:p>
    <w:p w:rsidR="00A96813" w:rsidRDefault="00A96813" w:rsidP="005C799A">
      <w:pPr>
        <w:rPr>
          <w:rFonts w:ascii="Times New Roman" w:hAnsi="Times New Roman" w:cs="Times New Roman"/>
          <w:sz w:val="24"/>
          <w:szCs w:val="24"/>
        </w:rPr>
      </w:pPr>
    </w:p>
    <w:p w:rsidR="00A96813" w:rsidRDefault="00A96813" w:rsidP="005C799A">
      <w:pPr>
        <w:rPr>
          <w:rFonts w:ascii="Times New Roman" w:hAnsi="Times New Roman" w:cs="Times New Roman"/>
          <w:sz w:val="24"/>
          <w:szCs w:val="24"/>
        </w:rPr>
      </w:pPr>
    </w:p>
    <w:p w:rsidR="00894EAB" w:rsidRPr="00894EAB" w:rsidRDefault="00894EAB" w:rsidP="00894EAB">
      <w:pPr>
        <w:pStyle w:val="Title"/>
        <w:rPr>
          <w:rFonts w:eastAsiaTheme="minorEastAsia"/>
          <w:sz w:val="96"/>
          <w:szCs w:val="96"/>
        </w:rPr>
      </w:pPr>
      <w:r w:rsidRPr="00894EAB">
        <w:rPr>
          <w:sz w:val="96"/>
          <w:szCs w:val="96"/>
        </w:rPr>
        <w:t xml:space="preserve">HTML TAGS </w:t>
      </w:r>
    </w:p>
    <w:p w:rsidR="00761273" w:rsidRPr="008F11A4" w:rsidRDefault="00462D0F" w:rsidP="00761273">
      <w:pPr>
        <w:rPr>
          <w:rFonts w:ascii="Times New Roman" w:hAnsi="Times New Roman" w:cs="Times New Roman"/>
        </w:rPr>
      </w:pPr>
      <w:r w:rsidRPr="008F11A4">
        <w:rPr>
          <w:rFonts w:ascii="Times New Roman" w:hAnsi="Times New Roman" w:cs="Times New Roman"/>
          <w:sz w:val="24"/>
          <w:szCs w:val="24"/>
        </w:rPr>
        <w:t xml:space="preserve">HTML tags are used to </w:t>
      </w:r>
      <w:r w:rsidRPr="008F11A4">
        <w:rPr>
          <w:rFonts w:ascii="Times New Roman" w:hAnsi="Times New Roman" w:cs="Times New Roman"/>
          <w:b/>
          <w:bCs/>
          <w:sz w:val="24"/>
          <w:szCs w:val="24"/>
        </w:rPr>
        <w:t>mark-up HTML elements</w:t>
      </w:r>
      <w:r w:rsidRPr="008F11A4">
        <w:rPr>
          <w:rFonts w:ascii="Times New Roman" w:hAnsi="Times New Roman" w:cs="Times New Roman"/>
          <w:sz w:val="24"/>
          <w:szCs w:val="24"/>
        </w:rPr>
        <w:t xml:space="preserve">. </w:t>
      </w:r>
      <w:r w:rsidR="00BD7263" w:rsidRPr="008F11A4">
        <w:rPr>
          <w:rFonts w:ascii="Times New Roman" w:hAnsi="Times New Roman" w:cs="Times New Roman"/>
          <w:sz w:val="24"/>
          <w:szCs w:val="24"/>
        </w:rPr>
        <w:t xml:space="preserve">Tags are </w:t>
      </w:r>
      <w:r w:rsidR="00BD7263" w:rsidRPr="008F11A4">
        <w:rPr>
          <w:rFonts w:ascii="Times New Roman" w:hAnsi="Times New Roman" w:cs="Times New Roman"/>
          <w:bCs/>
          <w:sz w:val="24"/>
          <w:szCs w:val="24"/>
        </w:rPr>
        <w:t>instructions</w:t>
      </w:r>
      <w:r w:rsidR="00BD7263" w:rsidRPr="008F11A4">
        <w:rPr>
          <w:rFonts w:ascii="Times New Roman" w:hAnsi="Times New Roman" w:cs="Times New Roman"/>
          <w:sz w:val="24"/>
          <w:szCs w:val="24"/>
        </w:rPr>
        <w:t xml:space="preserve"> that are embedded directly into the text of document. It is a </w:t>
      </w:r>
      <w:r w:rsidR="00BD7263" w:rsidRPr="008F11A4">
        <w:rPr>
          <w:rFonts w:ascii="Times New Roman" w:hAnsi="Times New Roman" w:cs="Times New Roman"/>
          <w:bCs/>
          <w:sz w:val="24"/>
          <w:szCs w:val="24"/>
        </w:rPr>
        <w:t>signaltothebrowser</w:t>
      </w:r>
      <w:r w:rsidR="00BD7263" w:rsidRPr="008F11A4">
        <w:rPr>
          <w:rFonts w:ascii="Times New Roman" w:hAnsi="Times New Roman" w:cs="Times New Roman"/>
          <w:sz w:val="24"/>
          <w:szCs w:val="24"/>
        </w:rPr>
        <w:t xml:space="preserve"> that it should do something other than just throw some text on the screen. HTML tags begin with open angle bracket &lt; and end with close angle bracket &gt;.</w:t>
      </w:r>
      <w:r w:rsidR="00761273" w:rsidRPr="008F11A4">
        <w:rPr>
          <w:rFonts w:ascii="Times New Roman" w:hAnsi="Times New Roman" w:cs="Times New Roman"/>
        </w:rPr>
        <w:t xml:space="preserve">HTML tags are </w:t>
      </w:r>
      <w:r w:rsidR="00761273" w:rsidRPr="008F11A4">
        <w:rPr>
          <w:rFonts w:ascii="Times New Roman" w:hAnsi="Times New Roman" w:cs="Times New Roman"/>
          <w:b/>
          <w:bCs/>
        </w:rPr>
        <w:t>not case sensitive</w:t>
      </w:r>
      <w:r w:rsidR="00761273" w:rsidRPr="008F11A4">
        <w:rPr>
          <w:rFonts w:ascii="Times New Roman" w:hAnsi="Times New Roman" w:cs="Times New Roman"/>
        </w:rPr>
        <w:t>, &lt;b&gt; means the same as &lt;B&gt;</w:t>
      </w:r>
    </w:p>
    <w:p w:rsidR="00BD7263" w:rsidRPr="008F11A4" w:rsidRDefault="00BD7263" w:rsidP="00BD7263">
      <w:pPr>
        <w:rPr>
          <w:rFonts w:ascii="Times New Roman" w:hAnsi="Times New Roman" w:cs="Times New Roman"/>
          <w:sz w:val="24"/>
          <w:szCs w:val="24"/>
        </w:rPr>
      </w:pPr>
    </w:p>
    <w:p w:rsidR="008F11A4" w:rsidRPr="008F11A4" w:rsidRDefault="008F11A4" w:rsidP="008F11A4">
      <w:pPr>
        <w:pStyle w:val="Heading1"/>
      </w:pPr>
      <w:r w:rsidRPr="008F11A4">
        <w:t xml:space="preserve">Paired tags </w:t>
      </w:r>
    </w:p>
    <w:p w:rsidR="008F11A4" w:rsidRDefault="008F11A4" w:rsidP="008F11A4">
      <w:r w:rsidRPr="008F11A4">
        <w:t>A tag is paired if it comes with a companion tag</w:t>
      </w:r>
      <w:r>
        <w:t xml:space="preserve">. </w:t>
      </w:r>
      <w:r w:rsidRPr="008F11A4">
        <w:t>&lt;B&gt;This is BOLD Text&lt;/B&gt;</w:t>
      </w:r>
      <w:r>
        <w:t xml:space="preserve">. </w:t>
      </w:r>
      <w:r w:rsidRPr="008F11A4">
        <w:t>e.g. &lt; B&gt; is a paired tag as it along with its companion tag &lt;/B&gt; causes the text contained between them to be rendered in bold</w:t>
      </w:r>
      <w:r>
        <w:t xml:space="preserve">. </w:t>
      </w:r>
      <w:r w:rsidRPr="008F11A4">
        <w:t>Opening tag &lt;B&gt; activates the effect and Closing tag turn the effect off</w:t>
      </w:r>
      <w:r w:rsidR="00FB6EC7">
        <w:t>.</w:t>
      </w:r>
    </w:p>
    <w:p w:rsidR="00FB6EC7" w:rsidRPr="008F11A4" w:rsidRDefault="00FB6EC7" w:rsidP="008F11A4"/>
    <w:p w:rsidR="008F11A4" w:rsidRPr="008F11A4" w:rsidRDefault="008F11A4" w:rsidP="008F11A4">
      <w:pPr>
        <w:pStyle w:val="Heading1"/>
      </w:pPr>
      <w:r w:rsidRPr="008F11A4">
        <w:t xml:space="preserve">Singular Type </w:t>
      </w:r>
    </w:p>
    <w:p w:rsidR="008F11A4" w:rsidRDefault="008D1D41" w:rsidP="008F11A4">
      <w:pPr>
        <w:rPr>
          <w:rFonts w:ascii="Times New Roman" w:hAnsi="Times New Roman" w:cs="Times New Roman"/>
          <w:sz w:val="24"/>
          <w:szCs w:val="24"/>
        </w:rPr>
      </w:pPr>
      <w:r w:rsidRPr="008F11A4">
        <w:rPr>
          <w:rFonts w:ascii="Times New Roman" w:hAnsi="Times New Roman" w:cs="Times New Roman"/>
          <w:sz w:val="24"/>
          <w:szCs w:val="24"/>
        </w:rPr>
        <w:t>Stand-alone</w:t>
      </w:r>
      <w:r w:rsidR="008F11A4" w:rsidRPr="008F11A4">
        <w:rPr>
          <w:rFonts w:ascii="Times New Roman" w:hAnsi="Times New Roman" w:cs="Times New Roman"/>
          <w:sz w:val="24"/>
          <w:szCs w:val="24"/>
        </w:rPr>
        <w:t xml:space="preserve"> tags does not have a companion tag  e.g. &lt;BR&gt; or &lt;HR&gt; is a singular tag</w:t>
      </w:r>
      <w:r w:rsidR="008F11A4">
        <w:rPr>
          <w:rFonts w:ascii="Times New Roman" w:hAnsi="Times New Roman" w:cs="Times New Roman"/>
          <w:sz w:val="24"/>
          <w:szCs w:val="24"/>
        </w:rPr>
        <w:t xml:space="preserve">. </w:t>
      </w:r>
      <w:r w:rsidR="008F11A4" w:rsidRPr="008F11A4">
        <w:rPr>
          <w:rFonts w:ascii="Times New Roman" w:hAnsi="Times New Roman" w:cs="Times New Roman"/>
          <w:sz w:val="24"/>
          <w:szCs w:val="24"/>
        </w:rPr>
        <w:t>Line  needs a Break&lt;BR&gt;</w:t>
      </w:r>
    </w:p>
    <w:p w:rsidR="00FB6EC7" w:rsidRDefault="00FB6EC7" w:rsidP="008F11A4">
      <w:pPr>
        <w:rPr>
          <w:rFonts w:ascii="Times New Roman" w:hAnsi="Times New Roman" w:cs="Times New Roman"/>
          <w:sz w:val="24"/>
          <w:szCs w:val="24"/>
        </w:rPr>
      </w:pPr>
    </w:p>
    <w:p w:rsidR="001C59DA" w:rsidRDefault="001C59DA" w:rsidP="00985F89">
      <w:pPr>
        <w:pStyle w:val="Heading1"/>
      </w:pPr>
      <w:r>
        <w:t>Logical Tags</w:t>
      </w:r>
    </w:p>
    <w:p w:rsidR="001C59DA" w:rsidRDefault="00985F89" w:rsidP="008F11A4">
      <w:pPr>
        <w:rPr>
          <w:rFonts w:ascii="Times New Roman" w:hAnsi="Times New Roman" w:cs="Times New Roman"/>
          <w:sz w:val="24"/>
          <w:szCs w:val="24"/>
        </w:rPr>
      </w:pPr>
      <w:r w:rsidRPr="00985F89">
        <w:rPr>
          <w:rFonts w:ascii="Times New Roman" w:hAnsi="Times New Roman" w:cs="Times New Roman"/>
          <w:sz w:val="24"/>
          <w:szCs w:val="24"/>
        </w:rPr>
        <w:t xml:space="preserve">Logical tags are </w:t>
      </w:r>
      <w:r w:rsidRPr="00985F89">
        <w:rPr>
          <w:rFonts w:ascii="Times New Roman" w:hAnsi="Times New Roman" w:cs="Times New Roman"/>
          <w:b/>
          <w:bCs/>
          <w:sz w:val="24"/>
          <w:szCs w:val="24"/>
        </w:rPr>
        <w:t>designed to describe (to the browser) the enclosed text's meaning</w:t>
      </w:r>
      <w:r w:rsidRPr="00985F89">
        <w:rPr>
          <w:rFonts w:ascii="Times New Roman" w:hAnsi="Times New Roman" w:cs="Times New Roman"/>
          <w:sz w:val="24"/>
          <w:szCs w:val="24"/>
        </w:rPr>
        <w:t>.  An example of a logical tag is the &lt;strong&gt;&lt;/strong&gt;tag.</w:t>
      </w:r>
    </w:p>
    <w:p w:rsidR="00FB6EC7" w:rsidRDefault="00FB6EC7" w:rsidP="008F11A4">
      <w:pPr>
        <w:rPr>
          <w:rFonts w:ascii="Times New Roman" w:hAnsi="Times New Roman" w:cs="Times New Roman"/>
          <w:sz w:val="24"/>
          <w:szCs w:val="24"/>
        </w:rPr>
      </w:pPr>
    </w:p>
    <w:p w:rsidR="00FB6EC7" w:rsidRPr="008F11A4" w:rsidRDefault="00FB6EC7" w:rsidP="00FB6EC7">
      <w:pPr>
        <w:pStyle w:val="Heading1"/>
      </w:pPr>
      <w:r>
        <w:t>Physical tags</w:t>
      </w:r>
    </w:p>
    <w:p w:rsidR="00FB6EC7" w:rsidRDefault="00FB6EC7" w:rsidP="00FB6EC7">
      <w:pPr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 xml:space="preserve">Physical tags </w:t>
      </w:r>
      <w:r w:rsidRPr="00FB6EC7">
        <w:rPr>
          <w:rFonts w:ascii="Times New Roman" w:hAnsi="Times New Roman" w:cs="Times New Roman"/>
          <w:b/>
          <w:bCs/>
          <w:sz w:val="24"/>
          <w:szCs w:val="24"/>
        </w:rPr>
        <w:t>provide specific instructions on how to</w:t>
      </w:r>
      <w:r w:rsidRPr="00FB6EC7">
        <w:rPr>
          <w:rFonts w:ascii="Times New Roman" w:hAnsi="Times New Roman" w:cs="Times New Roman"/>
          <w:sz w:val="24"/>
          <w:szCs w:val="24"/>
        </w:rPr>
        <w:t xml:space="preserve"> display the text they enclose. Examples of physical tags include: </w:t>
      </w:r>
    </w:p>
    <w:p w:rsidR="00FB6EC7" w:rsidRDefault="00FB6EC7" w:rsidP="00FB6EC7">
      <w:pPr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 xml:space="preserve">&lt;b&gt;: Makes the </w:t>
      </w:r>
      <w:r w:rsidRPr="00FB6EC7">
        <w:rPr>
          <w:rFonts w:ascii="Times New Roman" w:hAnsi="Times New Roman" w:cs="Times New Roman"/>
          <w:b/>
          <w:bCs/>
          <w:sz w:val="24"/>
          <w:szCs w:val="24"/>
        </w:rPr>
        <w:t>text bold</w:t>
      </w:r>
      <w:r w:rsidRPr="00FB6E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EC7" w:rsidRPr="00FB6EC7" w:rsidRDefault="00FB6EC7" w:rsidP="00FB6EC7">
      <w:pPr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 xml:space="preserve">&lt;big&gt;: Makes the text usually </w:t>
      </w:r>
      <w:r w:rsidRPr="00FB6EC7">
        <w:rPr>
          <w:rFonts w:ascii="Times New Roman" w:hAnsi="Times New Roman" w:cs="Times New Roman"/>
          <w:b/>
          <w:bCs/>
          <w:sz w:val="24"/>
          <w:szCs w:val="24"/>
        </w:rPr>
        <w:t>one size bigger</w:t>
      </w:r>
      <w:r w:rsidRPr="00FB6EC7">
        <w:rPr>
          <w:rFonts w:ascii="Times New Roman" w:hAnsi="Times New Roman" w:cs="Times New Roman"/>
          <w:sz w:val="24"/>
          <w:szCs w:val="24"/>
        </w:rPr>
        <w:t xml:space="preserve"> than what's around it. </w:t>
      </w:r>
    </w:p>
    <w:p w:rsidR="00FB6EC7" w:rsidRPr="00FB6EC7" w:rsidRDefault="00FB6EC7" w:rsidP="00FB6EC7">
      <w:pPr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 xml:space="preserve"> &lt;i&gt;: Makes text </w:t>
      </w:r>
      <w:r w:rsidRPr="00FB6EC7">
        <w:rPr>
          <w:rFonts w:ascii="Times New Roman" w:hAnsi="Times New Roman" w:cs="Times New Roman"/>
          <w:b/>
          <w:bCs/>
          <w:sz w:val="24"/>
          <w:szCs w:val="24"/>
        </w:rPr>
        <w:t>italic</w:t>
      </w:r>
      <w:r w:rsidRPr="00FB6E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EC7" w:rsidRPr="00FB6EC7" w:rsidRDefault="00FB6EC7" w:rsidP="00FB6EC7">
      <w:pPr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lastRenderedPageBreak/>
        <w:t xml:space="preserve">Physical tags were invented to add style to HTML pages </w:t>
      </w:r>
      <w:r w:rsidRPr="00FB6EC7">
        <w:rPr>
          <w:rFonts w:ascii="Times New Roman" w:hAnsi="Times New Roman" w:cs="Times New Roman"/>
          <w:b/>
          <w:bCs/>
          <w:sz w:val="24"/>
          <w:szCs w:val="24"/>
        </w:rPr>
        <w:t>because style sheets were not around</w:t>
      </w:r>
      <w:r w:rsidRPr="00FB6EC7">
        <w:rPr>
          <w:rFonts w:ascii="Times New Roman" w:hAnsi="Times New Roman" w:cs="Times New Roman"/>
          <w:sz w:val="24"/>
          <w:szCs w:val="24"/>
        </w:rPr>
        <w:t>, though the original intention of HTML was to not have physical tags.</w:t>
      </w:r>
    </w:p>
    <w:p w:rsidR="004E1AED" w:rsidRDefault="004E1AED" w:rsidP="003A0BD8">
      <w:pPr>
        <w:rPr>
          <w:rFonts w:ascii="Times New Roman" w:hAnsi="Times New Roman" w:cs="Times New Roman"/>
          <w:sz w:val="24"/>
          <w:szCs w:val="24"/>
        </w:rPr>
      </w:pPr>
    </w:p>
    <w:p w:rsidR="00D06C89" w:rsidRDefault="00D06C89" w:rsidP="00D06C89">
      <w:pPr>
        <w:pStyle w:val="Heading1"/>
      </w:pPr>
      <w:r>
        <w:t>Nested tags</w:t>
      </w:r>
    </w:p>
    <w:p w:rsidR="00D06C89" w:rsidRPr="00D06C89" w:rsidRDefault="00D06C89" w:rsidP="00D06C89">
      <w:pPr>
        <w:rPr>
          <w:rFonts w:ascii="Times New Roman" w:hAnsi="Times New Roman" w:cs="Times New Roman"/>
          <w:sz w:val="24"/>
          <w:szCs w:val="24"/>
        </w:rPr>
      </w:pPr>
      <w:r w:rsidRPr="00D06C89">
        <w:rPr>
          <w:rFonts w:ascii="Times New Roman" w:hAnsi="Times New Roman" w:cs="Times New Roman"/>
          <w:sz w:val="24"/>
          <w:szCs w:val="24"/>
        </w:rPr>
        <w:t xml:space="preserve">Tags may appear </w:t>
      </w:r>
      <w:r w:rsidRPr="00E7376B">
        <w:rPr>
          <w:rFonts w:ascii="Times New Roman" w:hAnsi="Times New Roman" w:cs="Times New Roman"/>
          <w:bCs/>
          <w:sz w:val="24"/>
          <w:szCs w:val="24"/>
        </w:rPr>
        <w:t>within other tags</w:t>
      </w:r>
      <w:r w:rsidRPr="00D06C89">
        <w:rPr>
          <w:rFonts w:ascii="Times New Roman" w:hAnsi="Times New Roman" w:cs="Times New Roman"/>
          <w:sz w:val="24"/>
          <w:szCs w:val="24"/>
        </w:rPr>
        <w:t xml:space="preserve">, e.g. the &lt;body&gt;tag also contains other tags, like the &lt;b&gt;tab. </w:t>
      </w:r>
    </w:p>
    <w:p w:rsidR="00D06C89" w:rsidRDefault="00910E6E" w:rsidP="003A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Eg. </w:t>
      </w:r>
      <w:r w:rsidRPr="00910E6E">
        <w:rPr>
          <w:rFonts w:ascii="Times New Roman" w:hAnsi="Times New Roman" w:cs="Times New Roman"/>
          <w:sz w:val="24"/>
          <w:szCs w:val="24"/>
        </w:rPr>
        <w:t>&lt;p&gt;&lt;b&gt;&lt;em&gt;</w:t>
      </w:r>
      <w:r w:rsidR="0079527C" w:rsidRPr="0079527C">
        <w:rPr>
          <w:rFonts w:ascii="Times New Roman" w:hAnsi="Times New Roman" w:cs="Times New Roman"/>
          <w:sz w:val="24"/>
          <w:szCs w:val="24"/>
        </w:rPr>
        <w:t>&lt;</w:t>
      </w:r>
      <w:r w:rsidR="0079527C">
        <w:rPr>
          <w:rFonts w:ascii="Times New Roman" w:hAnsi="Times New Roman" w:cs="Times New Roman"/>
          <w:sz w:val="24"/>
          <w:szCs w:val="24"/>
        </w:rPr>
        <w:t>/</w:t>
      </w:r>
      <w:r w:rsidR="0079527C" w:rsidRPr="0079527C">
        <w:rPr>
          <w:rFonts w:ascii="Times New Roman" w:hAnsi="Times New Roman" w:cs="Times New Roman"/>
          <w:sz w:val="24"/>
          <w:szCs w:val="24"/>
        </w:rPr>
        <w:t>p&gt;&lt;</w:t>
      </w:r>
      <w:r w:rsidR="0079527C">
        <w:rPr>
          <w:rFonts w:ascii="Times New Roman" w:hAnsi="Times New Roman" w:cs="Times New Roman"/>
          <w:sz w:val="24"/>
          <w:szCs w:val="24"/>
        </w:rPr>
        <w:t>/</w:t>
      </w:r>
      <w:r w:rsidR="0079527C" w:rsidRPr="0079527C">
        <w:rPr>
          <w:rFonts w:ascii="Times New Roman" w:hAnsi="Times New Roman" w:cs="Times New Roman"/>
          <w:sz w:val="24"/>
          <w:szCs w:val="24"/>
        </w:rPr>
        <w:t>b&gt;&lt;</w:t>
      </w:r>
      <w:r w:rsidR="0079527C">
        <w:rPr>
          <w:rFonts w:ascii="Times New Roman" w:hAnsi="Times New Roman" w:cs="Times New Roman"/>
          <w:sz w:val="24"/>
          <w:szCs w:val="24"/>
        </w:rPr>
        <w:t>/</w:t>
      </w:r>
      <w:r w:rsidR="0079527C" w:rsidRPr="0079527C">
        <w:rPr>
          <w:rFonts w:ascii="Times New Roman" w:hAnsi="Times New Roman" w:cs="Times New Roman"/>
          <w:sz w:val="24"/>
          <w:szCs w:val="24"/>
        </w:rPr>
        <w:t>em&gt;</w:t>
      </w:r>
    </w:p>
    <w:p w:rsidR="00394124" w:rsidRDefault="00394124" w:rsidP="003A0BD8">
      <w:pPr>
        <w:rPr>
          <w:rFonts w:ascii="Times New Roman" w:hAnsi="Times New Roman" w:cs="Times New Roman"/>
          <w:sz w:val="24"/>
          <w:szCs w:val="24"/>
        </w:rPr>
      </w:pPr>
    </w:p>
    <w:p w:rsidR="00394124" w:rsidRDefault="00394124" w:rsidP="003A0BD8">
      <w:pPr>
        <w:rPr>
          <w:rFonts w:ascii="Times New Roman" w:hAnsi="Times New Roman" w:cs="Times New Roman"/>
          <w:sz w:val="24"/>
          <w:szCs w:val="24"/>
        </w:rPr>
      </w:pPr>
    </w:p>
    <w:p w:rsidR="00394124" w:rsidRPr="00703588" w:rsidRDefault="00394124" w:rsidP="003A0BD8">
      <w:pPr>
        <w:rPr>
          <w:rFonts w:ascii="Times New Roman" w:hAnsi="Times New Roman" w:cs="Times New Roman"/>
          <w:sz w:val="72"/>
          <w:szCs w:val="72"/>
        </w:rPr>
      </w:pPr>
    </w:p>
    <w:p w:rsidR="00394124" w:rsidRDefault="00394124" w:rsidP="00394124">
      <w:pPr>
        <w:pStyle w:val="Title"/>
        <w:rPr>
          <w:sz w:val="72"/>
          <w:szCs w:val="72"/>
        </w:rPr>
      </w:pPr>
      <w:r w:rsidRPr="00703588">
        <w:rPr>
          <w:sz w:val="72"/>
          <w:szCs w:val="72"/>
        </w:rPr>
        <w:t xml:space="preserve">document object model </w:t>
      </w:r>
    </w:p>
    <w:p w:rsidR="00750AC3" w:rsidRDefault="00750AC3" w:rsidP="00750AC3">
      <w:r>
        <w:rPr>
          <w:noProof/>
          <w:lang w:eastAsia="en-US"/>
        </w:rPr>
        <w:drawing>
          <wp:inline distT="0" distB="0" distL="0" distR="0">
            <wp:extent cx="4627245" cy="2535555"/>
            <wp:effectExtent l="0" t="0" r="1905" b="0"/>
            <wp:docPr id="2" name="Picture 2" descr="C:\Users\lenovo\AppData\Local\Microsoft\Windows\INetCache\Content.Word\pic_html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pic_htmltre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C3" w:rsidRDefault="00750AC3" w:rsidP="00750AC3"/>
    <w:p w:rsidR="00750AC3" w:rsidRDefault="00750AC3" w:rsidP="00750AC3"/>
    <w:p w:rsidR="00750AC3" w:rsidRDefault="0061343D" w:rsidP="00750AC3">
      <w:pPr>
        <w:rPr>
          <w:rStyle w:val="tgc"/>
          <w:rFonts w:ascii="Times New Roman" w:hAnsi="Times New Roman" w:cs="Times New Roman"/>
          <w:sz w:val="24"/>
          <w:szCs w:val="24"/>
        </w:rPr>
      </w:pP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The </w:t>
      </w:r>
      <w:r w:rsidRPr="00273426">
        <w:rPr>
          <w:rStyle w:val="tgc"/>
          <w:rFonts w:ascii="Times New Roman" w:hAnsi="Times New Roman" w:cs="Times New Roman"/>
          <w:b/>
          <w:bCs/>
          <w:sz w:val="24"/>
          <w:szCs w:val="24"/>
        </w:rPr>
        <w:t>Document Object Model</w:t>
      </w: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 (</w:t>
      </w:r>
      <w:r w:rsidRPr="00273426">
        <w:rPr>
          <w:rStyle w:val="tgc"/>
          <w:rFonts w:ascii="Times New Roman" w:hAnsi="Times New Roman" w:cs="Times New Roman"/>
          <w:b/>
          <w:bCs/>
          <w:sz w:val="24"/>
          <w:szCs w:val="24"/>
        </w:rPr>
        <w:t>DOM</w:t>
      </w: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) is an application programming interface (API) for valid HTML and well-formed XML </w:t>
      </w:r>
      <w:r w:rsidRPr="00273426">
        <w:rPr>
          <w:rStyle w:val="tgc"/>
          <w:rFonts w:ascii="Times New Roman" w:hAnsi="Times New Roman" w:cs="Times New Roman"/>
          <w:b/>
          <w:bCs/>
          <w:sz w:val="24"/>
          <w:szCs w:val="24"/>
        </w:rPr>
        <w:t>documents</w:t>
      </w: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. It defines the logical structure of </w:t>
      </w:r>
      <w:r w:rsidRPr="00273426">
        <w:rPr>
          <w:rStyle w:val="tgc"/>
          <w:rFonts w:ascii="Times New Roman" w:hAnsi="Times New Roman" w:cs="Times New Roman"/>
          <w:b/>
          <w:bCs/>
          <w:sz w:val="24"/>
          <w:szCs w:val="24"/>
        </w:rPr>
        <w:t>documents</w:t>
      </w: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 and the way a </w:t>
      </w:r>
      <w:r w:rsidRPr="00273426">
        <w:rPr>
          <w:rStyle w:val="tgc"/>
          <w:rFonts w:ascii="Times New Roman" w:hAnsi="Times New Roman" w:cs="Times New Roman"/>
          <w:b/>
          <w:bCs/>
          <w:sz w:val="24"/>
          <w:szCs w:val="24"/>
        </w:rPr>
        <w:t>document</w:t>
      </w:r>
      <w:r w:rsidRPr="00273426">
        <w:rPr>
          <w:rStyle w:val="tgc"/>
          <w:rFonts w:ascii="Times New Roman" w:hAnsi="Times New Roman" w:cs="Times New Roman"/>
          <w:sz w:val="24"/>
          <w:szCs w:val="24"/>
        </w:rPr>
        <w:t xml:space="preserve"> is accessed and manipulated</w:t>
      </w:r>
      <w:r w:rsidR="004B06AB">
        <w:rPr>
          <w:rStyle w:val="tgc"/>
          <w:rFonts w:ascii="Times New Roman" w:hAnsi="Times New Roman" w:cs="Times New Roman"/>
          <w:sz w:val="24"/>
          <w:szCs w:val="24"/>
        </w:rPr>
        <w:t xml:space="preserve">. </w:t>
      </w:r>
    </w:p>
    <w:p w:rsidR="004E5470" w:rsidRDefault="004E5470" w:rsidP="00750AC3">
      <w:pPr>
        <w:rPr>
          <w:rStyle w:val="tgc"/>
          <w:rFonts w:ascii="Times New Roman" w:hAnsi="Times New Roman" w:cs="Times New Roman"/>
          <w:sz w:val="24"/>
          <w:szCs w:val="24"/>
        </w:rPr>
      </w:pPr>
    </w:p>
    <w:p w:rsidR="004E5470" w:rsidRPr="007360E1" w:rsidRDefault="004E5470" w:rsidP="004E5470">
      <w:pPr>
        <w:pStyle w:val="Title"/>
        <w:rPr>
          <w:rStyle w:val="tgc"/>
          <w:sz w:val="56"/>
          <w:szCs w:val="56"/>
        </w:rPr>
      </w:pPr>
      <w:r w:rsidRPr="007360E1">
        <w:rPr>
          <w:rStyle w:val="tgc"/>
          <w:sz w:val="56"/>
          <w:szCs w:val="56"/>
        </w:rPr>
        <w:lastRenderedPageBreak/>
        <w:t>CASCADING style sheet(css)</w:t>
      </w:r>
    </w:p>
    <w:p w:rsidR="004E5470" w:rsidRDefault="003D5A1A" w:rsidP="00750AC3">
      <w:pPr>
        <w:rPr>
          <w:rStyle w:val="tgc"/>
        </w:rPr>
      </w:pPr>
      <w:r>
        <w:rPr>
          <w:rStyle w:val="tgc"/>
        </w:rPr>
        <w:t>Cascading Style Sheets (</w:t>
      </w:r>
      <w:r>
        <w:rPr>
          <w:rStyle w:val="tgc"/>
          <w:b/>
          <w:bCs/>
        </w:rPr>
        <w:t>CSS</w:t>
      </w:r>
      <w:r>
        <w:rPr>
          <w:rStyle w:val="tgc"/>
        </w:rPr>
        <w:t>) is a style sheet language used for describing the presentation of a document written in a markup language.</w:t>
      </w:r>
    </w:p>
    <w:p w:rsidR="001811B3" w:rsidRDefault="001811B3" w:rsidP="00750AC3">
      <w:pPr>
        <w:rPr>
          <w:rStyle w:val="tgc"/>
        </w:rPr>
      </w:pPr>
    </w:p>
    <w:p w:rsidR="000A5CE2" w:rsidRDefault="000A5CE2" w:rsidP="000A5CE2">
      <w:pPr>
        <w:pStyle w:val="Heading1"/>
        <w:rPr>
          <w:rStyle w:val="tgc"/>
        </w:rPr>
      </w:pPr>
      <w:r>
        <w:rPr>
          <w:rStyle w:val="tgc"/>
        </w:rPr>
        <w:t>three  levels of css</w:t>
      </w:r>
    </w:p>
    <w:p w:rsidR="00775CAA" w:rsidRDefault="00775CAA" w:rsidP="00775CAA"/>
    <w:p w:rsidR="0065530D" w:rsidRDefault="00775CAA" w:rsidP="00775CAA">
      <w:pPr>
        <w:pStyle w:val="Heading2"/>
      </w:pPr>
      <w:r>
        <w:t>inline css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The simplest form of applying styles to a web page is by using inline styles.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The style is applied in a line of your XHTML, so it is called an inline style.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It is the least powerful style application because it only applies to the line you put it in and not to the whole page or many pages.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Inline styles override any other style applied to a web page.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Inline Styles are placed within the particular tag you wish to format.</w:t>
      </w:r>
    </w:p>
    <w:p w:rsidR="00DF6B14" w:rsidRPr="00DF6B14" w:rsidRDefault="00DF6B14" w:rsidP="00DF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6B14">
        <w:rPr>
          <w:rFonts w:ascii="Times New Roman" w:eastAsia="Times New Roman" w:hAnsi="Times New Roman" w:cs="Times New Roman"/>
          <w:sz w:val="24"/>
          <w:szCs w:val="24"/>
          <w:lang w:eastAsia="en-US"/>
        </w:rPr>
        <w:t>E.g. &lt;h1 style="color:blue"&gt;Some text&lt;/h1&gt;</w:t>
      </w:r>
    </w:p>
    <w:p w:rsidR="00DF6B14" w:rsidRDefault="00DF6B14" w:rsidP="00775CAA"/>
    <w:p w:rsidR="00775CAA" w:rsidRDefault="00775CAA" w:rsidP="00775CAA">
      <w:pPr>
        <w:pStyle w:val="Heading2"/>
      </w:pPr>
      <w:r>
        <w:t>embedded css</w:t>
      </w:r>
    </w:p>
    <w:p w:rsidR="0065530D" w:rsidRPr="00DC4239" w:rsidRDefault="0095752F" w:rsidP="00DF6B1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 xml:space="preserve">applied to an </w:t>
      </w:r>
      <w:r w:rsidRPr="00DC4239">
        <w:rPr>
          <w:rFonts w:ascii="Times New Roman" w:hAnsi="Times New Roman" w:cs="Times New Roman"/>
          <w:b/>
          <w:bCs/>
          <w:sz w:val="24"/>
          <w:szCs w:val="24"/>
        </w:rPr>
        <w:t>entire document</w:t>
      </w:r>
    </w:p>
    <w:p w:rsidR="0065530D" w:rsidRPr="00DC4239" w:rsidRDefault="0095752F" w:rsidP="00DF6B1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Redefine appearance of all occurrences of tag (middle)</w:t>
      </w:r>
    </w:p>
    <w:p w:rsidR="00775CAA" w:rsidRPr="00DC4239" w:rsidRDefault="00775CAA" w:rsidP="00775CAA">
      <w:pPr>
        <w:rPr>
          <w:rFonts w:ascii="Times New Roman" w:hAnsi="Times New Roman" w:cs="Times New Roman"/>
          <w:sz w:val="24"/>
          <w:szCs w:val="24"/>
        </w:rPr>
      </w:pPr>
    </w:p>
    <w:p w:rsidR="00775CAA" w:rsidRDefault="00775CAA" w:rsidP="00775CAA">
      <w:pPr>
        <w:pStyle w:val="Heading2"/>
      </w:pPr>
      <w:r>
        <w:t>linked css</w:t>
      </w:r>
    </w:p>
    <w:p w:rsidR="005E3BE9" w:rsidRPr="00DC4239" w:rsidRDefault="00B80F4C" w:rsidP="005E3BE9">
      <w:pPr>
        <w:rPr>
          <w:rFonts w:ascii="Times New Roman" w:hAnsi="Times New Roman" w:cs="Times New Roman"/>
        </w:rPr>
      </w:pPr>
      <w:r w:rsidRPr="00DC4239">
        <w:rPr>
          <w:rFonts w:ascii="Times New Roman" w:hAnsi="Times New Roman" w:cs="Times New Roman"/>
        </w:rPr>
        <w:t xml:space="preserve"> E</w:t>
      </w:r>
      <w:r w:rsidR="005E3BE9" w:rsidRPr="00DC4239">
        <w:rPr>
          <w:rFonts w:ascii="Times New Roman" w:hAnsi="Times New Roman" w:cs="Times New Roman"/>
        </w:rPr>
        <w:t xml:space="preserve">xternal file of declarations specified for </w:t>
      </w:r>
      <w:r w:rsidR="005E3BE9" w:rsidRPr="00DC4239">
        <w:rPr>
          <w:rFonts w:ascii="Times New Roman" w:hAnsi="Times New Roman" w:cs="Times New Roman"/>
          <w:b/>
          <w:bCs/>
        </w:rPr>
        <w:t xml:space="preserve">any number of documents </w:t>
      </w:r>
      <w:r w:rsidR="005E3BE9" w:rsidRPr="00DC4239">
        <w:rPr>
          <w:rFonts w:ascii="Times New Roman" w:hAnsi="Times New Roman" w:cs="Times New Roman"/>
        </w:rPr>
        <w:t>in an entire site</w:t>
      </w:r>
    </w:p>
    <w:p w:rsidR="003D2E55" w:rsidRDefault="003D2E55" w:rsidP="005E3BE9"/>
    <w:p w:rsidR="003D2E55" w:rsidRDefault="003D2E55" w:rsidP="003D2E55">
      <w:pPr>
        <w:pStyle w:val="Heading1"/>
      </w:pPr>
      <w:r>
        <w:t>selectors</w:t>
      </w:r>
    </w:p>
    <w:p w:rsidR="003D2E55" w:rsidRDefault="003D2E55" w:rsidP="003D2E55"/>
    <w:p w:rsidR="003D2E55" w:rsidRDefault="003D2E55" w:rsidP="003D2E55">
      <w:pPr>
        <w:pStyle w:val="Heading2"/>
      </w:pPr>
      <w:r>
        <w:t>type selector</w:t>
      </w:r>
    </w:p>
    <w:p w:rsidR="003D2E55" w:rsidRPr="00DC4239" w:rsidRDefault="003D2E55" w:rsidP="003D2E55">
      <w:p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Type selectors are those selector which gives style to the elements we select. For example  p{color:blue;}</w:t>
      </w:r>
    </w:p>
    <w:p w:rsidR="000F1214" w:rsidRPr="00DC4239" w:rsidRDefault="000F1214" w:rsidP="003D2E55">
      <w:pPr>
        <w:rPr>
          <w:rFonts w:ascii="Times New Roman" w:hAnsi="Times New Roman" w:cs="Times New Roman"/>
          <w:sz w:val="24"/>
          <w:szCs w:val="24"/>
        </w:rPr>
      </w:pPr>
    </w:p>
    <w:p w:rsidR="000F1214" w:rsidRDefault="000F1214" w:rsidP="000F1214">
      <w:pPr>
        <w:pStyle w:val="Heading2"/>
      </w:pPr>
      <w:r>
        <w:lastRenderedPageBreak/>
        <w:t>class selector</w:t>
      </w:r>
    </w:p>
    <w:p w:rsidR="000F1214" w:rsidRPr="00DC4239" w:rsidRDefault="00C631E5" w:rsidP="000F1214">
      <w:p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C</w:t>
      </w:r>
      <w:r w:rsidR="000F1214" w:rsidRPr="00DC4239">
        <w:rPr>
          <w:rFonts w:ascii="Times New Roman" w:hAnsi="Times New Roman" w:cs="Times New Roman"/>
          <w:sz w:val="24"/>
          <w:szCs w:val="24"/>
        </w:rPr>
        <w:t>lass selectors are those selector which has a (.) in beginning of a class name and also an ID selector. For example .red{color:red}</w:t>
      </w:r>
    </w:p>
    <w:p w:rsidR="002C3425" w:rsidRDefault="002C3425" w:rsidP="000F1214"/>
    <w:p w:rsidR="002C3425" w:rsidRDefault="002C3425" w:rsidP="002C3425">
      <w:pPr>
        <w:pStyle w:val="Heading2"/>
      </w:pPr>
      <w:r>
        <w:t>id selector</w:t>
      </w:r>
    </w:p>
    <w:p w:rsidR="002C3425" w:rsidRPr="00DC4239" w:rsidRDefault="002C3425" w:rsidP="002C3425">
      <w:p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ID selector is a name preceded by a hash character.</w:t>
      </w:r>
      <w:r w:rsidR="00907981" w:rsidRPr="00DC4239">
        <w:rPr>
          <w:rFonts w:ascii="Times New Roman" w:hAnsi="Times New Roman" w:cs="Times New Roman"/>
          <w:sz w:val="24"/>
          <w:szCs w:val="24"/>
        </w:rPr>
        <w:t xml:space="preserve"> For example: #two, two is the id given.</w:t>
      </w:r>
    </w:p>
    <w:p w:rsidR="00917F79" w:rsidRDefault="00917F79" w:rsidP="002C3425"/>
    <w:p w:rsidR="00917F79" w:rsidRDefault="00917F79" w:rsidP="00917F79">
      <w:pPr>
        <w:pStyle w:val="Heading2"/>
      </w:pPr>
      <w:r>
        <w:t>pseudo selector</w:t>
      </w:r>
    </w:p>
    <w:p w:rsidR="00917F79" w:rsidRPr="00DC4239" w:rsidRDefault="00917F79" w:rsidP="00917F79">
      <w:p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Pseudo-class is a keyword added to selectors that specifies a special state of the element to be selected. For example:  a:visited</w:t>
      </w:r>
    </w:p>
    <w:p w:rsidR="00917F79" w:rsidRDefault="00917F79" w:rsidP="00917F79"/>
    <w:p w:rsidR="00917F79" w:rsidRDefault="00917F79" w:rsidP="00917F79">
      <w:pPr>
        <w:pStyle w:val="Heading2"/>
      </w:pPr>
      <w:r>
        <w:t>combination selector</w:t>
      </w:r>
    </w:p>
    <w:p w:rsidR="00917F79" w:rsidRPr="00DC4239" w:rsidRDefault="00917F79" w:rsidP="00917F79">
      <w:pPr>
        <w:rPr>
          <w:rFonts w:ascii="Times New Roman" w:hAnsi="Times New Roman" w:cs="Times New Roman"/>
          <w:sz w:val="24"/>
          <w:szCs w:val="24"/>
        </w:rPr>
      </w:pPr>
      <w:r w:rsidRPr="00DC4239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2B5CE2" w:rsidRPr="00DC4239">
        <w:rPr>
          <w:rFonts w:ascii="Times New Roman" w:hAnsi="Times New Roman" w:cs="Times New Roman"/>
          <w:sz w:val="24"/>
          <w:szCs w:val="24"/>
        </w:rPr>
        <w:t xml:space="preserve">ombination is a </w:t>
      </w:r>
      <w:r w:rsidRPr="00DC4239">
        <w:rPr>
          <w:rFonts w:ascii="Times New Roman" w:hAnsi="Times New Roman" w:cs="Times New Roman"/>
          <w:sz w:val="24"/>
          <w:szCs w:val="24"/>
        </w:rPr>
        <w:t>selector can contain more than one simple selector.</w:t>
      </w:r>
    </w:p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917F79"/>
    <w:p w:rsidR="00690A0B" w:rsidRDefault="00690A0B" w:rsidP="00690A0B">
      <w:pPr>
        <w:pStyle w:val="Title"/>
      </w:pPr>
      <w:r>
        <w:lastRenderedPageBreak/>
        <w:t>why bootstrap???</w:t>
      </w:r>
    </w:p>
    <w:p w:rsidR="00A5350D" w:rsidRDefault="00A5350D" w:rsidP="00A5350D">
      <w:pPr>
        <w:pStyle w:val="Heading1"/>
      </w:pPr>
      <w:r>
        <w:t xml:space="preserve">Easy to use </w:t>
      </w:r>
    </w:p>
    <w:p w:rsidR="00A5350D" w:rsidRPr="00A254DD" w:rsidRDefault="00A5350D" w:rsidP="00A5350D">
      <w:pPr>
        <w:rPr>
          <w:rFonts w:ascii="Times New Roman" w:hAnsi="Times New Roman" w:cs="Times New Roman"/>
          <w:sz w:val="24"/>
          <w:szCs w:val="24"/>
        </w:rPr>
      </w:pPr>
      <w:r w:rsidRPr="00A254DD">
        <w:rPr>
          <w:rFonts w:ascii="Times New Roman" w:hAnsi="Times New Roman" w:cs="Times New Roman"/>
          <w:sz w:val="24"/>
          <w:szCs w:val="24"/>
        </w:rPr>
        <w:t>It is extremely an easy and speedy procedure to begin with Bootstrap. Bootstrap is very adaptable too.</w:t>
      </w:r>
    </w:p>
    <w:p w:rsidR="00C81826" w:rsidRPr="00A5350D" w:rsidRDefault="00C81826" w:rsidP="00A5350D"/>
    <w:p w:rsidR="00D93B50" w:rsidRDefault="00D93B50" w:rsidP="00C81826">
      <w:pPr>
        <w:pStyle w:val="Heading1"/>
      </w:pPr>
      <w:r w:rsidRPr="00A5350D">
        <w:t>Responsiveness</w:t>
      </w:r>
    </w:p>
    <w:p w:rsidR="00C81826" w:rsidRDefault="00C81826" w:rsidP="00C81826">
      <w:pPr>
        <w:rPr>
          <w:rFonts w:ascii="Times New Roman" w:hAnsi="Times New Roman" w:cs="Times New Roman"/>
          <w:sz w:val="24"/>
          <w:szCs w:val="24"/>
        </w:rPr>
      </w:pPr>
      <w:r w:rsidRPr="00A254DD">
        <w:rPr>
          <w:rFonts w:ascii="Times New Roman" w:hAnsi="Times New Roman" w:cs="Times New Roman"/>
          <w:sz w:val="24"/>
          <w:szCs w:val="24"/>
        </w:rPr>
        <w:t>The fluid grid layout amends vigorously to the appropriate screen resolution, thus crafting a mobile-ready site is a smooth and easy task along with Bootstrap. With the use of ready-made classes of Bootstrap, we can recognize the number of spots in the grid system that you would like each column to engage in.</w:t>
      </w:r>
    </w:p>
    <w:p w:rsidR="00A254DD" w:rsidRPr="00A254DD" w:rsidRDefault="00A254DD" w:rsidP="00C81826">
      <w:pPr>
        <w:rPr>
          <w:rFonts w:ascii="Times New Roman" w:hAnsi="Times New Roman" w:cs="Times New Roman"/>
          <w:sz w:val="24"/>
          <w:szCs w:val="24"/>
        </w:rPr>
      </w:pPr>
    </w:p>
    <w:p w:rsidR="00D93B50" w:rsidRDefault="00D93B50" w:rsidP="00A254DD">
      <w:pPr>
        <w:pStyle w:val="Heading1"/>
      </w:pPr>
      <w:r w:rsidRPr="00D93B50">
        <w:t>Speed of Development</w:t>
      </w:r>
    </w:p>
    <w:p w:rsidR="00A254DD" w:rsidRDefault="00454A59" w:rsidP="00A254DD">
      <w:r w:rsidRPr="00454A59">
        <w:rPr>
          <w:rFonts w:ascii="Times New Roman" w:hAnsi="Times New Roman" w:cs="Times New Roman"/>
          <w:sz w:val="24"/>
          <w:szCs w:val="24"/>
        </w:rPr>
        <w:t>Bootstrap lets us to use ready-made coding blocks in order to assist you in setting up</w:t>
      </w:r>
      <w:r>
        <w:t>.</w:t>
      </w:r>
    </w:p>
    <w:p w:rsidR="00233C56" w:rsidRDefault="00233C56" w:rsidP="00A254DD"/>
    <w:p w:rsidR="00D93B50" w:rsidRDefault="00D93B50" w:rsidP="00233C56">
      <w:pPr>
        <w:pStyle w:val="Heading1"/>
      </w:pPr>
      <w:r w:rsidRPr="00233C56">
        <w:t>Customizable Bootstrap</w:t>
      </w:r>
    </w:p>
    <w:p w:rsidR="00233C56" w:rsidRDefault="00233C56" w:rsidP="00233C56">
      <w:pPr>
        <w:rPr>
          <w:rFonts w:ascii="Times New Roman" w:hAnsi="Times New Roman" w:cs="Times New Roman"/>
          <w:sz w:val="24"/>
          <w:szCs w:val="24"/>
        </w:rPr>
      </w:pPr>
      <w:r w:rsidRPr="00233C56">
        <w:rPr>
          <w:rFonts w:ascii="Times New Roman" w:hAnsi="Times New Roman" w:cs="Times New Roman"/>
          <w:sz w:val="24"/>
          <w:szCs w:val="24"/>
        </w:rPr>
        <w:t>The Bootstrap can be cu</w:t>
      </w:r>
      <w:r w:rsidR="007800D1">
        <w:rPr>
          <w:rFonts w:ascii="Times New Roman" w:hAnsi="Times New Roman" w:cs="Times New Roman"/>
          <w:sz w:val="24"/>
          <w:szCs w:val="24"/>
        </w:rPr>
        <w:t xml:space="preserve">stomized as per the designs of </w:t>
      </w:r>
      <w:r w:rsidRPr="00233C56">
        <w:rPr>
          <w:rFonts w:ascii="Times New Roman" w:hAnsi="Times New Roman" w:cs="Times New Roman"/>
          <w:sz w:val="24"/>
          <w:szCs w:val="24"/>
        </w:rPr>
        <w:t>our project. The web developers can make a choice to select the aspects which are required which can be simply complete by utilizing Bootstrap customize page.</w:t>
      </w:r>
    </w:p>
    <w:p w:rsidR="00D749C0" w:rsidRPr="00233C56" w:rsidRDefault="00D749C0" w:rsidP="00233C56">
      <w:pPr>
        <w:rPr>
          <w:rFonts w:ascii="Times New Roman" w:hAnsi="Times New Roman" w:cs="Times New Roman"/>
          <w:sz w:val="24"/>
          <w:szCs w:val="24"/>
        </w:rPr>
      </w:pPr>
    </w:p>
    <w:p w:rsidR="00D93B50" w:rsidRDefault="00D93B50" w:rsidP="00D749C0">
      <w:pPr>
        <w:pStyle w:val="Heading1"/>
      </w:pPr>
      <w:r>
        <w:t>Packed javascript Components</w:t>
      </w:r>
    </w:p>
    <w:p w:rsidR="00D749C0" w:rsidRPr="00D749C0" w:rsidRDefault="00D749C0" w:rsidP="00D749C0">
      <w:pPr>
        <w:rPr>
          <w:rFonts w:ascii="Times New Roman" w:hAnsi="Times New Roman" w:cs="Times New Roman"/>
          <w:sz w:val="24"/>
          <w:szCs w:val="24"/>
        </w:rPr>
      </w:pPr>
      <w:r w:rsidRPr="00D749C0">
        <w:rPr>
          <w:rFonts w:ascii="Times New Roman" w:hAnsi="Times New Roman" w:cs="Times New Roman"/>
          <w:sz w:val="24"/>
          <w:szCs w:val="24"/>
        </w:rPr>
        <w:t>Bootstrap approaches with a pack of JavaScript components for including the functionality that crafts it in simple way for operating things, such as tooltips, modal windows, alerts, etc.</w:t>
      </w:r>
    </w:p>
    <w:p w:rsidR="00D93B50" w:rsidRDefault="00D93B50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4709" w:rsidRDefault="00214709" w:rsidP="00A535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14709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A72" w:rsidRDefault="002E0A72">
      <w:pPr>
        <w:spacing w:after="0" w:line="240" w:lineRule="auto"/>
      </w:pPr>
      <w:r>
        <w:separator/>
      </w:r>
    </w:p>
  </w:endnote>
  <w:endnote w:type="continuationSeparator" w:id="1">
    <w:p w:rsidR="002E0A72" w:rsidRDefault="002E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65530D">
        <w:pPr>
          <w:pStyle w:val="Footer"/>
        </w:pPr>
        <w:r>
          <w:fldChar w:fldCharType="begin"/>
        </w:r>
        <w:r w:rsidR="004E1AED">
          <w:instrText xml:space="preserve"> PAGE   \* MERGEFORMAT </w:instrText>
        </w:r>
        <w:r>
          <w:fldChar w:fldCharType="separate"/>
        </w:r>
        <w:r w:rsidR="00B822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A72" w:rsidRDefault="002E0A72">
      <w:pPr>
        <w:spacing w:after="0" w:line="240" w:lineRule="auto"/>
      </w:pPr>
      <w:r>
        <w:separator/>
      </w:r>
    </w:p>
  </w:footnote>
  <w:footnote w:type="continuationSeparator" w:id="1">
    <w:p w:rsidR="002E0A72" w:rsidRDefault="002E0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0823F5"/>
    <w:multiLevelType w:val="hybridMultilevel"/>
    <w:tmpl w:val="3BACA8AE"/>
    <w:lvl w:ilvl="0" w:tplc="99AE4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6CC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2B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85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A5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7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08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28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60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0706B7"/>
    <w:multiLevelType w:val="hybridMultilevel"/>
    <w:tmpl w:val="9DD462F6"/>
    <w:lvl w:ilvl="0" w:tplc="E410C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A7B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4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8B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64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E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EB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6F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E0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666CE"/>
    <w:multiLevelType w:val="multilevel"/>
    <w:tmpl w:val="15C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5018E4"/>
    <w:rsid w:val="0004374C"/>
    <w:rsid w:val="000A5CE2"/>
    <w:rsid w:val="000B38FC"/>
    <w:rsid w:val="000F1214"/>
    <w:rsid w:val="00146DA7"/>
    <w:rsid w:val="00165F1A"/>
    <w:rsid w:val="001811B3"/>
    <w:rsid w:val="00194DF6"/>
    <w:rsid w:val="001C59DA"/>
    <w:rsid w:val="001D1742"/>
    <w:rsid w:val="00214709"/>
    <w:rsid w:val="00233C56"/>
    <w:rsid w:val="00273426"/>
    <w:rsid w:val="0027773A"/>
    <w:rsid w:val="00286C16"/>
    <w:rsid w:val="002967D2"/>
    <w:rsid w:val="002B5CE2"/>
    <w:rsid w:val="002C3425"/>
    <w:rsid w:val="002E0A72"/>
    <w:rsid w:val="00385EDA"/>
    <w:rsid w:val="00394124"/>
    <w:rsid w:val="003A0BD8"/>
    <w:rsid w:val="003D2E55"/>
    <w:rsid w:val="003D5A1A"/>
    <w:rsid w:val="003F1DC4"/>
    <w:rsid w:val="00454A59"/>
    <w:rsid w:val="00462D0F"/>
    <w:rsid w:val="004B06AB"/>
    <w:rsid w:val="004E1AED"/>
    <w:rsid w:val="004E5470"/>
    <w:rsid w:val="005018E4"/>
    <w:rsid w:val="005C12A5"/>
    <w:rsid w:val="005C799A"/>
    <w:rsid w:val="005D6C59"/>
    <w:rsid w:val="005E1FC6"/>
    <w:rsid w:val="005E3BE9"/>
    <w:rsid w:val="0061343D"/>
    <w:rsid w:val="006525E2"/>
    <w:rsid w:val="0065530D"/>
    <w:rsid w:val="00690A0B"/>
    <w:rsid w:val="006E1AEC"/>
    <w:rsid w:val="00703588"/>
    <w:rsid w:val="007360E1"/>
    <w:rsid w:val="00750AC3"/>
    <w:rsid w:val="00761273"/>
    <w:rsid w:val="00775CAA"/>
    <w:rsid w:val="007800D1"/>
    <w:rsid w:val="0079527C"/>
    <w:rsid w:val="007E48BF"/>
    <w:rsid w:val="00894EAB"/>
    <w:rsid w:val="008D1D41"/>
    <w:rsid w:val="008F11A4"/>
    <w:rsid w:val="00907981"/>
    <w:rsid w:val="00910E6E"/>
    <w:rsid w:val="00917F79"/>
    <w:rsid w:val="0095752F"/>
    <w:rsid w:val="00985F89"/>
    <w:rsid w:val="0099209A"/>
    <w:rsid w:val="00A1310C"/>
    <w:rsid w:val="00A254DD"/>
    <w:rsid w:val="00A528FC"/>
    <w:rsid w:val="00A5350D"/>
    <w:rsid w:val="00A96813"/>
    <w:rsid w:val="00AC457E"/>
    <w:rsid w:val="00B80F4C"/>
    <w:rsid w:val="00B82243"/>
    <w:rsid w:val="00BD7263"/>
    <w:rsid w:val="00C4692F"/>
    <w:rsid w:val="00C60F4F"/>
    <w:rsid w:val="00C631E5"/>
    <w:rsid w:val="00C81826"/>
    <w:rsid w:val="00D06C89"/>
    <w:rsid w:val="00D47A97"/>
    <w:rsid w:val="00D749C0"/>
    <w:rsid w:val="00D93B50"/>
    <w:rsid w:val="00DC4239"/>
    <w:rsid w:val="00DF6B14"/>
    <w:rsid w:val="00E67087"/>
    <w:rsid w:val="00E7376B"/>
    <w:rsid w:val="00EA39B8"/>
    <w:rsid w:val="00ED04BA"/>
    <w:rsid w:val="00F1502A"/>
    <w:rsid w:val="00F66C1F"/>
    <w:rsid w:val="00FB151A"/>
    <w:rsid w:val="00FB6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1" w:unhideWhenUsed="0"/>
    <w:lsdException w:name="Table Theme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65530D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5530D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65530D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65530D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5530D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5530D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5530D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30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286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gc">
    <w:name w:val="_tgc"/>
    <w:basedOn w:val="DefaultParagraphFont"/>
    <w:rsid w:val="0061343D"/>
  </w:style>
  <w:style w:type="paragraph" w:styleId="ListParagraph">
    <w:name w:val="List Paragraph"/>
    <w:basedOn w:val="Normal"/>
    <w:uiPriority w:val="34"/>
    <w:unhideWhenUsed/>
    <w:qFormat/>
    <w:rsid w:val="007E4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4A70F72-A4CE-47B0-A8BE-15958968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81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131</cp:revision>
  <dcterms:created xsi:type="dcterms:W3CDTF">2017-05-10T01:18:00Z</dcterms:created>
  <dcterms:modified xsi:type="dcterms:W3CDTF">2017-05-10T10:26:00Z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